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7C2" w:rsidRPr="007C447C" w:rsidRDefault="003367C2" w:rsidP="003367C2">
      <w:pPr>
        <w:numPr>
          <w:ilvl w:val="0"/>
          <w:numId w:val="6"/>
        </w:numPr>
        <w:tabs>
          <w:tab w:val="left" w:pos="360"/>
        </w:tabs>
        <w:spacing w:before="120"/>
        <w:jc w:val="both"/>
        <w:rPr>
          <w:rFonts w:ascii="Arial" w:hAnsi="Arial"/>
          <w:b/>
          <w:bCs/>
        </w:rPr>
      </w:pPr>
      <w:r>
        <w:t xml:space="preserve">Determine the current </w:t>
      </w:r>
      <w:r>
        <w:rPr>
          <w:i/>
          <w:iCs/>
        </w:rPr>
        <w:t>I</w:t>
      </w:r>
      <w:r>
        <w:rPr>
          <w:i/>
          <w:iCs/>
          <w:vertAlign w:val="subscript"/>
        </w:rPr>
        <w:t>x</w:t>
      </w:r>
      <w:r>
        <w:t xml:space="preserve"> through the 10-Ω resistor in Fig. </w:t>
      </w:r>
      <w:r w:rsidR="00B10864">
        <w:t>1</w:t>
      </w:r>
      <w:r>
        <w:t xml:space="preserve">, using superposition theorem.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r>
        <w:rPr>
          <w:b/>
          <w:bCs/>
        </w:rPr>
        <w:t xml:space="preserve">Ans. : </w:t>
      </w:r>
      <w:r>
        <w:t>-1 A]</w:t>
      </w:r>
      <w:r>
        <w:tab/>
      </w:r>
    </w:p>
    <w:p w:rsidR="003367C2" w:rsidRPr="002B486A" w:rsidRDefault="00B10864" w:rsidP="003367C2">
      <w:pPr>
        <w:tabs>
          <w:tab w:val="left" w:pos="360"/>
        </w:tabs>
        <w:ind w:left="432"/>
        <w:jc w:val="both"/>
      </w:pPr>
      <w:r>
        <w:rPr>
          <w:noProof/>
          <w:lang w:bidi="ar-SA"/>
        </w:rPr>
        <w:drawing>
          <wp:inline distT="0" distB="0" distL="0" distR="0">
            <wp:extent cx="2570480" cy="1250950"/>
            <wp:effectExtent l="19050" t="0" r="1270" b="0"/>
            <wp:docPr id="1" name="Picture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30000" contrast="78000"/>
                    </a:blip>
                    <a:srcRect l="3329" t="636" r="48502" b="2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67C2">
        <w:tab/>
      </w:r>
      <w:r w:rsidR="003367C2">
        <w:tab/>
      </w:r>
      <w:r>
        <w:rPr>
          <w:noProof/>
          <w:lang w:bidi="ar-SA"/>
        </w:rPr>
        <w:drawing>
          <wp:inline distT="0" distB="0" distL="0" distR="0">
            <wp:extent cx="2242820" cy="914400"/>
            <wp:effectExtent l="1905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2000" contrast="2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7C2" w:rsidRPr="00203A7B" w:rsidRDefault="003367C2" w:rsidP="003367C2">
      <w:pPr>
        <w:tabs>
          <w:tab w:val="left" w:pos="360"/>
        </w:tabs>
        <w:jc w:val="both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03A7B">
        <w:rPr>
          <w:b/>
          <w:bCs/>
        </w:rPr>
        <w:t xml:space="preserve">Fig. </w:t>
      </w:r>
      <w:r w:rsidR="00B10864">
        <w:rPr>
          <w:b/>
          <w:bCs/>
        </w:rPr>
        <w:t>1</w:t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 w:rsidR="00B10864">
        <w:rPr>
          <w:rFonts w:ascii="Arial" w:hAnsi="Arial"/>
          <w:b/>
          <w:bCs/>
        </w:rPr>
        <w:tab/>
      </w:r>
      <w:r w:rsidR="00B10864">
        <w:rPr>
          <w:rFonts w:ascii="Arial" w:hAnsi="Arial"/>
          <w:b/>
          <w:bCs/>
        </w:rPr>
        <w:tab/>
      </w:r>
      <w:r w:rsidRPr="00203A7B">
        <w:rPr>
          <w:b/>
          <w:bCs/>
        </w:rPr>
        <w:t xml:space="preserve">Fig. </w:t>
      </w:r>
      <w:r w:rsidR="00B10864">
        <w:rPr>
          <w:b/>
          <w:bCs/>
        </w:rPr>
        <w:t>2</w:t>
      </w:r>
    </w:p>
    <w:p w:rsidR="003367C2" w:rsidRPr="0025779B" w:rsidRDefault="003367C2" w:rsidP="003367C2">
      <w:pPr>
        <w:numPr>
          <w:ilvl w:val="0"/>
          <w:numId w:val="6"/>
        </w:numPr>
        <w:tabs>
          <w:tab w:val="left" w:pos="360"/>
        </w:tabs>
        <w:spacing w:before="120"/>
        <w:jc w:val="both"/>
        <w:rPr>
          <w:rFonts w:ascii="Arial" w:hAnsi="Arial"/>
          <w:b/>
          <w:bCs/>
        </w:rPr>
      </w:pPr>
      <w:r>
        <w:t xml:space="preserve"> Determine the current through </w:t>
      </w:r>
      <w:r>
        <w:rPr>
          <w:i/>
          <w:iCs/>
        </w:rPr>
        <w:t>R</w:t>
      </w:r>
      <w:r>
        <w:t xml:space="preserve"> = 3 Ω resistor (from </w:t>
      </w:r>
      <w:r w:rsidRPr="00512370">
        <w:t>A to B</w:t>
      </w:r>
      <w:r>
        <w:t xml:space="preserve">) in the circuit shown in Fig. </w:t>
      </w:r>
      <w:r w:rsidR="00C53E29">
        <w:t>2</w:t>
      </w:r>
      <w:r>
        <w:t>, using superposition theorem.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r>
        <w:rPr>
          <w:b/>
          <w:bCs/>
        </w:rPr>
        <w:t>Ans. : -</w:t>
      </w:r>
      <w:r>
        <w:t>0.5 A]</w:t>
      </w:r>
    </w:p>
    <w:p w:rsidR="003367C2" w:rsidRPr="0025779B" w:rsidRDefault="003367C2" w:rsidP="003367C2">
      <w:pPr>
        <w:numPr>
          <w:ilvl w:val="0"/>
          <w:numId w:val="6"/>
        </w:numPr>
        <w:tabs>
          <w:tab w:val="left" w:pos="360"/>
        </w:tabs>
        <w:spacing w:before="120"/>
        <w:jc w:val="both"/>
        <w:rPr>
          <w:rFonts w:ascii="Arial" w:hAnsi="Arial"/>
          <w:b/>
          <w:bCs/>
        </w:rPr>
      </w:pPr>
      <w:r>
        <w:t xml:space="preserve"> Determine the current through 4-Ω resistor (from </w:t>
      </w:r>
      <w:r w:rsidRPr="00512370">
        <w:t>A to B)</w:t>
      </w:r>
      <w:r>
        <w:t xml:space="preserve"> in the circuit shown in Fig. </w:t>
      </w:r>
      <w:r w:rsidR="00C53E29">
        <w:t>3</w:t>
      </w:r>
      <w:r>
        <w:t>, using superposition theorem.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r>
        <w:rPr>
          <w:b/>
          <w:bCs/>
        </w:rPr>
        <w:t xml:space="preserve">Ans. : </w:t>
      </w:r>
      <w:r>
        <w:t>0.516 A]</w:t>
      </w:r>
    </w:p>
    <w:p w:rsidR="003367C2" w:rsidRDefault="003367C2" w:rsidP="003367C2">
      <w:pPr>
        <w:tabs>
          <w:tab w:val="left" w:pos="360"/>
        </w:tabs>
        <w:spacing w:before="120"/>
        <w:jc w:val="both"/>
      </w:pPr>
      <w:r>
        <w:t xml:space="preserve"> </w:t>
      </w:r>
      <w:r w:rsidR="00B10864">
        <w:rPr>
          <w:noProof/>
          <w:lang w:bidi="ar-SA"/>
        </w:rPr>
        <w:drawing>
          <wp:inline distT="0" distB="0" distL="0" distR="0">
            <wp:extent cx="2070100" cy="1043940"/>
            <wp:effectExtent l="19050" t="0" r="6350" b="0"/>
            <wp:docPr id="3" name="Picture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36000" contrast="78000"/>
                    </a:blip>
                    <a:srcRect r="9685" b="10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 w:rsidR="00B10864">
        <w:rPr>
          <w:noProof/>
          <w:lang w:bidi="ar-SA"/>
        </w:rPr>
        <w:drawing>
          <wp:inline distT="0" distB="0" distL="0" distR="0">
            <wp:extent cx="1802765" cy="888365"/>
            <wp:effectExtent l="19050" t="0" r="6985" b="0"/>
            <wp:docPr id="4" name="Picture 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54000" contrast="90000"/>
                    </a:blip>
                    <a:srcRect l="4614" t="6383" r="8340" b="8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0864">
        <w:rPr>
          <w:noProof/>
          <w:lang w:bidi="ar-SA"/>
        </w:rPr>
        <w:drawing>
          <wp:inline distT="0" distB="0" distL="0" distR="0">
            <wp:extent cx="1595755" cy="914400"/>
            <wp:effectExtent l="19050" t="0" r="4445" b="0"/>
            <wp:docPr id="5" name="Picture 5" descr="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72000" contrast="100000"/>
                    </a:blip>
                    <a:srcRect t="3220" r="5933" b="10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7C2" w:rsidRDefault="003367C2" w:rsidP="003367C2">
      <w:pPr>
        <w:spacing w:before="120"/>
        <w:ind w:left="720" w:hanging="360"/>
        <w:jc w:val="both"/>
      </w:pPr>
      <w:r>
        <w:tab/>
      </w:r>
      <w:r>
        <w:tab/>
      </w:r>
      <w:r>
        <w:tab/>
      </w:r>
      <w:r>
        <w:tab/>
      </w:r>
      <w:r w:rsidRPr="00203A7B">
        <w:rPr>
          <w:b/>
          <w:bCs/>
        </w:rPr>
        <w:t xml:space="preserve">Fig. </w:t>
      </w:r>
      <w:r w:rsidR="00B10864">
        <w:rPr>
          <w:b/>
          <w:bCs/>
        </w:rPr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03A7B">
        <w:rPr>
          <w:b/>
          <w:bCs/>
        </w:rPr>
        <w:t>Fig. 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10864">
        <w:tab/>
      </w:r>
      <w:r w:rsidR="00B10864">
        <w:tab/>
      </w:r>
      <w:r w:rsidR="00B10864">
        <w:tab/>
      </w:r>
      <w:r w:rsidR="00B10864">
        <w:tab/>
      </w:r>
      <w:r w:rsidRPr="00203A7B">
        <w:rPr>
          <w:b/>
          <w:bCs/>
        </w:rPr>
        <w:t xml:space="preserve">Fig. </w:t>
      </w:r>
      <w:r w:rsidR="00B10864">
        <w:rPr>
          <w:b/>
          <w:bCs/>
        </w:rPr>
        <w:t>5</w:t>
      </w:r>
    </w:p>
    <w:p w:rsidR="003367C2" w:rsidRPr="00E51463" w:rsidRDefault="003367C2" w:rsidP="003367C2">
      <w:pPr>
        <w:numPr>
          <w:ilvl w:val="0"/>
          <w:numId w:val="6"/>
        </w:numPr>
        <w:tabs>
          <w:tab w:val="clear" w:pos="432"/>
          <w:tab w:val="left" w:pos="360"/>
        </w:tabs>
        <w:spacing w:before="120"/>
        <w:ind w:left="360" w:hanging="360"/>
        <w:jc w:val="both"/>
        <w:rPr>
          <w:rFonts w:ascii="Arial" w:hAnsi="Arial"/>
          <w:b/>
          <w:bCs/>
        </w:rPr>
      </w:pPr>
      <w:r>
        <w:t>Find the current through 4-Ω resistor in the circuit shown in Fig. 4, using superposition theorem.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46686">
        <w:tab/>
      </w:r>
      <w:r w:rsidR="00B46686">
        <w:tab/>
      </w:r>
      <w:r w:rsidR="00B46686">
        <w:tab/>
      </w:r>
      <w:r w:rsidR="00B46686">
        <w:tab/>
      </w:r>
      <w:r>
        <w:t>[</w:t>
      </w:r>
      <w:r>
        <w:rPr>
          <w:b/>
          <w:bCs/>
        </w:rPr>
        <w:t xml:space="preserve">Ans. : </w:t>
      </w:r>
      <w:r>
        <w:t>2.916 A]</w:t>
      </w:r>
    </w:p>
    <w:p w:rsidR="003367C2" w:rsidRPr="00C320F8" w:rsidRDefault="003367C2" w:rsidP="003367C2">
      <w:pPr>
        <w:numPr>
          <w:ilvl w:val="0"/>
          <w:numId w:val="6"/>
        </w:numPr>
        <w:tabs>
          <w:tab w:val="clear" w:pos="432"/>
          <w:tab w:val="left" w:pos="360"/>
        </w:tabs>
        <w:spacing w:before="120"/>
        <w:jc w:val="both"/>
        <w:rPr>
          <w:rFonts w:ascii="Arial" w:hAnsi="Arial"/>
          <w:b/>
          <w:bCs/>
        </w:rPr>
      </w:pPr>
      <w:r>
        <w:t xml:space="preserve">Find the current through 20-Ω resistor in the circuit shown in Fig. </w:t>
      </w:r>
      <w:r w:rsidR="00C53E29">
        <w:t>5</w:t>
      </w:r>
      <w:r>
        <w:t>, using superposition theorem.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r>
        <w:rPr>
          <w:b/>
          <w:bCs/>
        </w:rPr>
        <w:t xml:space="preserve">Ans. : </w:t>
      </w:r>
      <w:r>
        <w:t>0.714 A]</w:t>
      </w:r>
    </w:p>
    <w:p w:rsidR="003367C2" w:rsidRPr="00E51463" w:rsidRDefault="003367C2" w:rsidP="003367C2">
      <w:pPr>
        <w:numPr>
          <w:ilvl w:val="0"/>
          <w:numId w:val="6"/>
        </w:numPr>
        <w:tabs>
          <w:tab w:val="clear" w:pos="432"/>
          <w:tab w:val="left" w:pos="360"/>
        </w:tabs>
        <w:spacing w:before="120"/>
        <w:jc w:val="both"/>
        <w:rPr>
          <w:rFonts w:ascii="Arial" w:hAnsi="Arial"/>
          <w:b/>
          <w:bCs/>
        </w:rPr>
      </w:pPr>
      <w:r>
        <w:t xml:space="preserve">For the circuit shown in Fig. </w:t>
      </w:r>
      <w:r w:rsidR="00C53E29">
        <w:t>6</w:t>
      </w:r>
      <w:r>
        <w:t>, determine the current in 50-Ω resistor with the reference direction shown, using the principle of superposition.</w:t>
      </w:r>
      <w:r>
        <w:tab/>
      </w:r>
      <w:r>
        <w:tab/>
      </w:r>
      <w:r>
        <w:tab/>
        <w:t>[</w:t>
      </w:r>
      <w:r>
        <w:rPr>
          <w:b/>
          <w:bCs/>
        </w:rPr>
        <w:t xml:space="preserve">Ans. : </w:t>
      </w:r>
      <w:r>
        <w:t xml:space="preserve">0.0455 A] </w:t>
      </w:r>
    </w:p>
    <w:p w:rsidR="003367C2" w:rsidRPr="00E51463" w:rsidRDefault="003367C2" w:rsidP="003367C2">
      <w:pPr>
        <w:tabs>
          <w:tab w:val="left" w:pos="360"/>
        </w:tabs>
        <w:spacing w:before="120"/>
        <w:jc w:val="both"/>
      </w:pPr>
      <w:r>
        <w:t xml:space="preserve"> </w:t>
      </w:r>
      <w:r>
        <w:tab/>
        <w:t xml:space="preserve">  </w:t>
      </w:r>
      <w:r w:rsidR="00B10864">
        <w:rPr>
          <w:noProof/>
          <w:lang w:bidi="ar-SA"/>
        </w:rPr>
        <w:drawing>
          <wp:inline distT="0" distB="0" distL="0" distR="0">
            <wp:extent cx="2312035" cy="1276985"/>
            <wp:effectExtent l="19050" t="0" r="0" b="0"/>
            <wp:docPr id="6" name="Picture 6" descr="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54000" contrast="84000"/>
                    </a:blip>
                    <a:srcRect l="4282" r="10086" b="6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="00B10864">
        <w:rPr>
          <w:noProof/>
          <w:lang w:bidi="ar-SA"/>
        </w:rPr>
        <w:drawing>
          <wp:inline distT="0" distB="0" distL="0" distR="0">
            <wp:extent cx="2622550" cy="1302385"/>
            <wp:effectExtent l="19050" t="0" r="6350" b="0"/>
            <wp:docPr id="7" name="Picture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-6000" contrast="72000"/>
                    </a:blip>
                    <a:srcRect l="1987" r="51009" b="77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7C2" w:rsidRPr="00203A7B" w:rsidRDefault="003367C2" w:rsidP="003367C2">
      <w:pPr>
        <w:spacing w:before="120"/>
        <w:ind w:left="720" w:hanging="360"/>
        <w:jc w:val="both"/>
        <w:rPr>
          <w:rFonts w:ascii="Arial" w:hAnsi="Arial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203A7B">
        <w:rPr>
          <w:b/>
          <w:bCs/>
        </w:rPr>
        <w:t xml:space="preserve">Fig. </w:t>
      </w:r>
      <w:r w:rsidR="00B10864">
        <w:rPr>
          <w:b/>
          <w:bCs/>
        </w:rPr>
        <w:t>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03A7B">
        <w:rPr>
          <w:b/>
          <w:bCs/>
        </w:rPr>
        <w:t xml:space="preserve">Fig. </w:t>
      </w:r>
      <w:r w:rsidR="00B10864">
        <w:rPr>
          <w:b/>
          <w:bCs/>
        </w:rPr>
        <w:t>7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367C2" w:rsidRPr="002B486A" w:rsidRDefault="003367C2" w:rsidP="003367C2">
      <w:pPr>
        <w:numPr>
          <w:ilvl w:val="0"/>
          <w:numId w:val="6"/>
        </w:numPr>
        <w:tabs>
          <w:tab w:val="left" w:pos="360"/>
        </w:tabs>
        <w:spacing w:before="120"/>
        <w:jc w:val="both"/>
        <w:rPr>
          <w:rFonts w:ascii="Arial" w:hAnsi="Arial"/>
          <w:b/>
          <w:bCs/>
        </w:rPr>
      </w:pPr>
      <w:r>
        <w:t xml:space="preserve">Find the current </w:t>
      </w:r>
      <w:r>
        <w:rPr>
          <w:i/>
          <w:iCs/>
        </w:rPr>
        <w:t>I</w:t>
      </w:r>
      <w:r>
        <w:t xml:space="preserve"> in 10-Ω resistor in the circuit shown in Fig</w:t>
      </w:r>
      <w:r w:rsidR="00C53E29">
        <w:t>7</w:t>
      </w:r>
      <w:r>
        <w:t>, using Thevenin’s theorem.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r>
        <w:rPr>
          <w:b/>
          <w:bCs/>
        </w:rPr>
        <w:t>Ans.</w:t>
      </w:r>
      <w:r>
        <w:t>]</w:t>
      </w:r>
      <w:r>
        <w:tab/>
        <w:t xml:space="preserve"> </w:t>
      </w:r>
    </w:p>
    <w:p w:rsidR="003367C2" w:rsidRPr="006F09C5" w:rsidRDefault="00B10864" w:rsidP="003367C2">
      <w:pPr>
        <w:jc w:val="both"/>
      </w:pPr>
      <w:r>
        <w:rPr>
          <w:noProof/>
          <w:lang w:bidi="ar-SA"/>
        </w:rPr>
        <w:lastRenderedPageBreak/>
        <w:drawing>
          <wp:inline distT="0" distB="0" distL="0" distR="0">
            <wp:extent cx="1734185" cy="1009015"/>
            <wp:effectExtent l="19050" t="0" r="0" b="0"/>
            <wp:docPr id="8" name="Picture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lum bright="-18000" contrast="48000"/>
                    </a:blip>
                    <a:srcRect l="9282" t="13066" r="11952" b="9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1699260" cy="810895"/>
            <wp:effectExtent l="19050" t="0" r="0" b="0"/>
            <wp:docPr id="9" name="Picture 9" descr="TS-4-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S-4-5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bright="-48000" contrast="8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1863090" cy="1492250"/>
            <wp:effectExtent l="19050" t="0" r="3810" b="0"/>
            <wp:docPr id="10" name="Picture 10" descr="TS-4-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S-4-4c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contrast="48000"/>
                    </a:blip>
                    <a:srcRect l="10941" r="3242" b="9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7C2" w:rsidRDefault="003367C2" w:rsidP="003367C2">
      <w:pPr>
        <w:jc w:val="both"/>
      </w:pPr>
      <w:r>
        <w:t xml:space="preserve"> </w:t>
      </w:r>
      <w:r>
        <w:tab/>
      </w:r>
      <w:r>
        <w:tab/>
      </w:r>
      <w:r>
        <w:tab/>
      </w:r>
      <w:r w:rsidRPr="00203A7B">
        <w:rPr>
          <w:b/>
          <w:bCs/>
        </w:rPr>
        <w:t xml:space="preserve">Fig. </w:t>
      </w:r>
      <w:r w:rsidR="00B10864">
        <w:rPr>
          <w:b/>
          <w:bCs/>
        </w:rPr>
        <w:t>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10864">
        <w:tab/>
      </w:r>
      <w:r w:rsidRPr="00203A7B">
        <w:rPr>
          <w:b/>
          <w:bCs/>
        </w:rPr>
        <w:t xml:space="preserve">Fig. </w:t>
      </w:r>
      <w:r w:rsidR="00B10864">
        <w:rPr>
          <w:b/>
          <w:bCs/>
        </w:rPr>
        <w:t>9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B10864">
        <w:rPr>
          <w:b/>
          <w:bCs/>
        </w:rPr>
        <w:tab/>
      </w:r>
      <w:r w:rsidR="00B10864">
        <w:rPr>
          <w:b/>
          <w:bCs/>
        </w:rPr>
        <w:tab/>
      </w:r>
      <w:r w:rsidR="00B10864">
        <w:rPr>
          <w:b/>
          <w:bCs/>
        </w:rPr>
        <w:tab/>
      </w:r>
      <w:r w:rsidRPr="00203A7B">
        <w:rPr>
          <w:b/>
          <w:bCs/>
        </w:rPr>
        <w:t xml:space="preserve">Fig. </w:t>
      </w:r>
      <w:r w:rsidR="00B10864">
        <w:rPr>
          <w:b/>
          <w:bCs/>
        </w:rPr>
        <w:t>10</w:t>
      </w:r>
    </w:p>
    <w:p w:rsidR="003367C2" w:rsidRDefault="003367C2" w:rsidP="003367C2">
      <w:pPr>
        <w:numPr>
          <w:ilvl w:val="0"/>
          <w:numId w:val="6"/>
        </w:numPr>
        <w:spacing w:before="120"/>
      </w:pPr>
      <w:r>
        <w:t xml:space="preserve">Find Thevenin’s equivalent at terminals </w:t>
      </w:r>
      <w:r w:rsidRPr="00512370">
        <w:t>a-b</w:t>
      </w:r>
      <w:r>
        <w:t xml:space="preserve"> of the network shown in Fig. </w:t>
      </w:r>
      <w:r w:rsidR="00C53E29">
        <w:t>8</w:t>
      </w:r>
      <w:r>
        <w:t xml:space="preserve">. 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r>
        <w:rPr>
          <w:b/>
          <w:bCs/>
        </w:rPr>
        <w:t xml:space="preserve">Ans. : </w:t>
      </w:r>
      <w:r>
        <w:t>100 V, 4 Ω]</w:t>
      </w:r>
    </w:p>
    <w:p w:rsidR="003367C2" w:rsidRDefault="003367C2" w:rsidP="003367C2">
      <w:pPr>
        <w:numPr>
          <w:ilvl w:val="0"/>
          <w:numId w:val="6"/>
        </w:numPr>
        <w:spacing w:before="120"/>
        <w:jc w:val="both"/>
      </w:pPr>
      <w:r>
        <w:t xml:space="preserve">By applying Thevenin’s theorem, find the voltage across the resistance </w:t>
      </w:r>
      <w:r>
        <w:rPr>
          <w:i/>
          <w:iCs/>
        </w:rPr>
        <w:t>R</w:t>
      </w:r>
      <w:r>
        <w:t xml:space="preserve"> in the circuit shown in Fig. </w:t>
      </w:r>
      <w:r w:rsidR="00C53E29">
        <w:t>9</w:t>
      </w:r>
      <w: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r>
        <w:rPr>
          <w:b/>
          <w:bCs/>
        </w:rPr>
        <w:t xml:space="preserve">Ans. : </w:t>
      </w:r>
      <w:r>
        <w:t>12.24 V]</w:t>
      </w:r>
    </w:p>
    <w:p w:rsidR="003367C2" w:rsidRDefault="003367C2" w:rsidP="003367C2">
      <w:pPr>
        <w:numPr>
          <w:ilvl w:val="0"/>
          <w:numId w:val="6"/>
        </w:numPr>
        <w:spacing w:before="120"/>
        <w:jc w:val="both"/>
      </w:pPr>
      <w:r>
        <w:t xml:space="preserve">Solve the above problem, by applying Norton’s theorem. </w:t>
      </w:r>
      <w:r>
        <w:tab/>
      </w:r>
      <w:r>
        <w:tab/>
      </w:r>
      <w:r>
        <w:tab/>
      </w:r>
      <w:r>
        <w:tab/>
      </w:r>
      <w:r>
        <w:tab/>
        <w:t>[</w:t>
      </w:r>
      <w:r>
        <w:rPr>
          <w:b/>
          <w:bCs/>
        </w:rPr>
        <w:t xml:space="preserve">Ans. : </w:t>
      </w:r>
      <w:r>
        <w:t>12.24 V]</w:t>
      </w:r>
    </w:p>
    <w:p w:rsidR="003367C2" w:rsidRDefault="003367C2" w:rsidP="003367C2">
      <w:pPr>
        <w:numPr>
          <w:ilvl w:val="0"/>
          <w:numId w:val="6"/>
        </w:numPr>
        <w:spacing w:before="120"/>
        <w:jc w:val="both"/>
      </w:pPr>
      <w:r>
        <w:t xml:space="preserve">Find the current in </w:t>
      </w:r>
      <w:r>
        <w:rPr>
          <w:i/>
          <w:iCs/>
        </w:rPr>
        <w:t>R</w:t>
      </w:r>
      <w:r w:rsidRPr="00512370">
        <w:rPr>
          <w:vertAlign w:val="subscript"/>
        </w:rPr>
        <w:t>L</w:t>
      </w:r>
      <w:r>
        <w:t xml:space="preserve"> in the circuit of Fig. </w:t>
      </w:r>
      <w:r w:rsidR="00C53E29">
        <w:t>10</w:t>
      </w:r>
      <w:r>
        <w:t xml:space="preserve"> by using Thevenin’s theorem, and then verify your results by using loop current method.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r>
        <w:rPr>
          <w:b/>
          <w:bCs/>
        </w:rPr>
        <w:t xml:space="preserve">Ans. : </w:t>
      </w:r>
      <w:r>
        <w:t>0.625 A]</w:t>
      </w:r>
    </w:p>
    <w:p w:rsidR="003367C2" w:rsidRDefault="003367C2" w:rsidP="003367C2">
      <w:pPr>
        <w:numPr>
          <w:ilvl w:val="0"/>
          <w:numId w:val="6"/>
        </w:numPr>
        <w:spacing w:before="120"/>
        <w:jc w:val="both"/>
      </w:pPr>
      <w:r>
        <w:t xml:space="preserve">Solve Prob. 2, by using Thevenin’s theorem.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r>
        <w:rPr>
          <w:b/>
          <w:bCs/>
        </w:rPr>
        <w:t>Ans. : -</w:t>
      </w:r>
      <w:r>
        <w:t>0.5 A]</w:t>
      </w:r>
    </w:p>
    <w:p w:rsidR="003367C2" w:rsidRDefault="003367C2" w:rsidP="003367C2">
      <w:pPr>
        <w:numPr>
          <w:ilvl w:val="0"/>
          <w:numId w:val="6"/>
        </w:numPr>
        <w:spacing w:before="120"/>
        <w:jc w:val="both"/>
        <w:rPr>
          <w:rFonts w:ascii="Arial" w:hAnsi="Arial"/>
          <w:b/>
          <w:bCs/>
        </w:rPr>
      </w:pPr>
      <w:r>
        <w:t xml:space="preserve">Solve Prob. 3, by using Thevenin’s theorem.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r>
        <w:rPr>
          <w:b/>
          <w:bCs/>
        </w:rPr>
        <w:t xml:space="preserve">Ans. : </w:t>
      </w:r>
      <w:r>
        <w:t xml:space="preserve">0.516 A] </w:t>
      </w:r>
    </w:p>
    <w:p w:rsidR="003367C2" w:rsidRPr="00E35F4A" w:rsidRDefault="003367C2" w:rsidP="003367C2">
      <w:pPr>
        <w:numPr>
          <w:ilvl w:val="0"/>
          <w:numId w:val="6"/>
        </w:numPr>
        <w:tabs>
          <w:tab w:val="left" w:pos="360"/>
        </w:tabs>
        <w:spacing w:before="120"/>
        <w:jc w:val="both"/>
        <w:rPr>
          <w:rFonts w:ascii="Arial" w:hAnsi="Arial"/>
          <w:b/>
          <w:bCs/>
        </w:rPr>
      </w:pPr>
      <w:r>
        <w:t xml:space="preserve">Find the current in the 3-Ω resistor of the circuit shown in Fig. </w:t>
      </w:r>
      <w:r w:rsidR="00C53E29">
        <w:t>11</w:t>
      </w:r>
      <w:r w:rsidRPr="00327DA6">
        <w:t>, using Thevenin’s theorem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r>
        <w:rPr>
          <w:b/>
          <w:bCs/>
        </w:rPr>
        <w:t xml:space="preserve">Ans. : </w:t>
      </w:r>
      <w:r w:rsidRPr="00327DA6">
        <w:t>5.143</w:t>
      </w:r>
      <w:r>
        <w:t xml:space="preserve"> A]</w:t>
      </w:r>
    </w:p>
    <w:p w:rsidR="003367C2" w:rsidRDefault="003367C2" w:rsidP="003367C2">
      <w:pPr>
        <w:ind w:left="374" w:hanging="374"/>
        <w:jc w:val="both"/>
      </w:pPr>
      <w:r>
        <w:t xml:space="preserve">      </w:t>
      </w:r>
      <w:r>
        <w:tab/>
      </w:r>
      <w:r>
        <w:tab/>
        <w:t xml:space="preserve">    </w:t>
      </w:r>
      <w:r>
        <w:tab/>
      </w:r>
      <w:r w:rsidR="00B10864">
        <w:rPr>
          <w:noProof/>
          <w:lang w:bidi="ar-SA"/>
        </w:rPr>
        <w:drawing>
          <wp:inline distT="0" distB="0" distL="0" distR="0">
            <wp:extent cx="2501900" cy="1173480"/>
            <wp:effectExtent l="19050" t="0" r="0" b="0"/>
            <wp:docPr id="11" name="Picture 1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lum bright="-36000" contrast="72000"/>
                    </a:blip>
                    <a:srcRect l="2176" r="62253" b="117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0864">
        <w:rPr>
          <w:noProof/>
          <w:lang w:bidi="ar-SA"/>
        </w:rPr>
        <w:drawing>
          <wp:inline distT="0" distB="0" distL="0" distR="0">
            <wp:extent cx="2096135" cy="1121410"/>
            <wp:effectExtent l="19050" t="0" r="0" b="0"/>
            <wp:docPr id="12" name="Picture 1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30000" contrast="78000"/>
                    </a:blip>
                    <a:srcRect l="55450" t="636" r="1364" b="3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7C2" w:rsidRDefault="003367C2" w:rsidP="003367C2">
      <w:pPr>
        <w:ind w:left="374"/>
        <w:jc w:val="both"/>
        <w:rPr>
          <w:b/>
          <w:bCs/>
        </w:rPr>
      </w:pPr>
      <w:r>
        <w:tab/>
      </w:r>
      <w:r>
        <w:tab/>
      </w:r>
      <w:r>
        <w:tab/>
      </w:r>
      <w:r>
        <w:tab/>
      </w:r>
      <w:r w:rsidRPr="00203A7B">
        <w:rPr>
          <w:b/>
          <w:bCs/>
        </w:rPr>
        <w:t xml:space="preserve">Fig. </w:t>
      </w:r>
      <w:r w:rsidR="00B10864">
        <w:rPr>
          <w:b/>
          <w:bCs/>
        </w:rPr>
        <w:t>11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03A7B">
        <w:rPr>
          <w:b/>
          <w:bCs/>
        </w:rPr>
        <w:t xml:space="preserve">Fig. </w:t>
      </w:r>
      <w:r w:rsidR="00B10864">
        <w:rPr>
          <w:b/>
          <w:bCs/>
        </w:rPr>
        <w:t>12</w:t>
      </w:r>
    </w:p>
    <w:p w:rsidR="003367C2" w:rsidRPr="00203A7B" w:rsidRDefault="003367C2" w:rsidP="003367C2">
      <w:pPr>
        <w:numPr>
          <w:ilvl w:val="0"/>
          <w:numId w:val="6"/>
        </w:numPr>
        <w:tabs>
          <w:tab w:val="left" w:pos="360"/>
        </w:tabs>
        <w:spacing w:before="120"/>
        <w:jc w:val="both"/>
        <w:rPr>
          <w:rFonts w:ascii="Arial" w:hAnsi="Arial"/>
          <w:b/>
          <w:bCs/>
        </w:rPr>
      </w:pPr>
      <w:r>
        <w:t xml:space="preserve">In the circuit shown in Fig. </w:t>
      </w:r>
      <w:r w:rsidR="00C53E29">
        <w:t>12</w:t>
      </w:r>
      <w:r>
        <w:t xml:space="preserve">, determine the current through 1-Ω resistor connected across </w:t>
      </w:r>
      <w:r>
        <w:rPr>
          <w:i/>
          <w:iCs/>
        </w:rPr>
        <w:t>A-B</w:t>
      </w:r>
      <w:r>
        <w:t xml:space="preserve">, using superposition theorem.  Verify the result using Thevenin’s theorem. </w:t>
      </w:r>
    </w:p>
    <w:p w:rsidR="003367C2" w:rsidRDefault="003367C2" w:rsidP="003367C2">
      <w:pPr>
        <w:jc w:val="both"/>
      </w:pP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t>[</w:t>
      </w:r>
      <w:r>
        <w:rPr>
          <w:b/>
          <w:bCs/>
        </w:rPr>
        <w:t xml:space="preserve">Ans.  : </w:t>
      </w:r>
      <w:r>
        <w:t>406.25 mA]</w:t>
      </w:r>
    </w:p>
    <w:p w:rsidR="003367C2" w:rsidRPr="00DE73D6" w:rsidRDefault="003367C2" w:rsidP="003367C2">
      <w:pPr>
        <w:numPr>
          <w:ilvl w:val="0"/>
          <w:numId w:val="6"/>
        </w:numPr>
        <w:spacing w:before="120"/>
        <w:jc w:val="both"/>
        <w:rPr>
          <w:rFonts w:ascii="Arial" w:hAnsi="Arial"/>
          <w:b/>
          <w:bCs/>
        </w:rPr>
      </w:pPr>
      <w:r>
        <w:t>Find Thevenin’s equivalent circuit for a dc power supply that has a 30-V terminal voltage when delivering 400 mA and a 27-V terminal voltage when delivering 600 mA.</w:t>
      </w:r>
    </w:p>
    <w:p w:rsidR="003367C2" w:rsidRDefault="003367C2" w:rsidP="0033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r>
        <w:rPr>
          <w:b/>
          <w:bCs/>
        </w:rPr>
        <w:t xml:space="preserve">Ans. : </w:t>
      </w:r>
      <w:r>
        <w:t>36 V, 15 Ω]</w:t>
      </w:r>
    </w:p>
    <w:p w:rsidR="003367C2" w:rsidRDefault="003367C2" w:rsidP="003367C2">
      <w:pPr>
        <w:numPr>
          <w:ilvl w:val="0"/>
          <w:numId w:val="6"/>
        </w:numPr>
        <w:spacing w:before="120"/>
        <w:jc w:val="both"/>
      </w:pPr>
      <w:r>
        <w:t xml:space="preserve">Determine the current through the 3-Ω resistor in the circuit of Fig. </w:t>
      </w:r>
      <w:r w:rsidR="00C53E29">
        <w:t>13</w:t>
      </w:r>
      <w:r>
        <w:t>, by using Thevenin’s theorem.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r>
        <w:rPr>
          <w:b/>
          <w:bCs/>
        </w:rPr>
        <w:t>Ans. :</w:t>
      </w:r>
      <w:r>
        <w:t xml:space="preserve">  3 A]</w:t>
      </w:r>
    </w:p>
    <w:p w:rsidR="003367C2" w:rsidRDefault="00B10864" w:rsidP="003367C2">
      <w:pPr>
        <w:ind w:left="144" w:firstLine="288"/>
        <w:jc w:val="both"/>
      </w:pPr>
      <w:r>
        <w:rPr>
          <w:noProof/>
          <w:lang w:bidi="ar-SA"/>
        </w:rPr>
        <w:lastRenderedPageBreak/>
        <w:drawing>
          <wp:inline distT="0" distB="0" distL="0" distR="0">
            <wp:extent cx="2622550" cy="1207770"/>
            <wp:effectExtent l="19050" t="0" r="6350" b="0"/>
            <wp:docPr id="13" name="Picture 1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-6000" contrast="72000"/>
                    </a:blip>
                    <a:srcRect l="51146" t="11452" r="1689" b="29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67C2">
        <w:tab/>
      </w:r>
      <w:r w:rsidR="003367C2">
        <w:tab/>
      </w:r>
      <w:r>
        <w:rPr>
          <w:noProof/>
          <w:lang w:bidi="ar-SA"/>
        </w:rPr>
        <w:drawing>
          <wp:inline distT="0" distB="0" distL="0" distR="0">
            <wp:extent cx="1587500" cy="1009015"/>
            <wp:effectExtent l="19050" t="0" r="0" b="0"/>
            <wp:docPr id="14" name="Picture 14" descr="TS-4-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S-4-2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lum bright="-42000" contrast="78000"/>
                    </a:blip>
                    <a:srcRect r="5461" b="8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7C2" w:rsidRDefault="003367C2" w:rsidP="003367C2">
      <w:pPr>
        <w:ind w:left="1440"/>
        <w:jc w:val="both"/>
      </w:pPr>
      <w:r w:rsidRPr="00203A7B">
        <w:rPr>
          <w:b/>
          <w:bCs/>
        </w:rPr>
        <w:t xml:space="preserve">Fig. </w:t>
      </w:r>
      <w:r w:rsidR="00B10864">
        <w:rPr>
          <w:b/>
          <w:bCs/>
        </w:rPr>
        <w:t>13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03A7B">
        <w:rPr>
          <w:b/>
          <w:bCs/>
        </w:rPr>
        <w:t xml:space="preserve">Fig. </w:t>
      </w:r>
      <w:r w:rsidR="00B10864">
        <w:rPr>
          <w:b/>
          <w:bCs/>
        </w:rPr>
        <w:t>14</w:t>
      </w:r>
    </w:p>
    <w:p w:rsidR="003367C2" w:rsidRDefault="003367C2" w:rsidP="003367C2">
      <w:pPr>
        <w:numPr>
          <w:ilvl w:val="0"/>
          <w:numId w:val="6"/>
        </w:numPr>
        <w:spacing w:before="120"/>
        <w:jc w:val="both"/>
      </w:pPr>
      <w:r>
        <w:t xml:space="preserve">Determine the current through 6-Ω resistor connected across </w:t>
      </w:r>
      <w:r>
        <w:rPr>
          <w:i/>
          <w:iCs/>
        </w:rPr>
        <w:t>A-B</w:t>
      </w:r>
      <w:r>
        <w:t xml:space="preserve"> in the circuit of Fig. </w:t>
      </w:r>
      <w:r w:rsidR="00C53E29">
        <w:t>14</w:t>
      </w:r>
      <w:r>
        <w:t>, by using Thevenin’s theorem.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r>
        <w:rPr>
          <w:b/>
          <w:bCs/>
        </w:rPr>
        <w:t>Ans. :</w:t>
      </w:r>
      <w:r>
        <w:t xml:space="preserve">  1 A]</w:t>
      </w:r>
    </w:p>
    <w:p w:rsidR="003367C2" w:rsidRDefault="003367C2" w:rsidP="003367C2">
      <w:pPr>
        <w:numPr>
          <w:ilvl w:val="0"/>
          <w:numId w:val="6"/>
        </w:numPr>
        <w:spacing w:before="120"/>
      </w:pPr>
      <w:r>
        <w:t>In the circuit shown in Fig.</w:t>
      </w:r>
      <w:r w:rsidR="00C53E29">
        <w:t>15</w:t>
      </w:r>
      <w:r>
        <w:t>, determine (</w:t>
      </w:r>
      <w:r>
        <w:rPr>
          <w:i/>
          <w:iCs/>
        </w:rPr>
        <w:t>a</w:t>
      </w:r>
      <w:r>
        <w:t xml:space="preserve">) the value of </w:t>
      </w:r>
      <w:r>
        <w:rPr>
          <w:i/>
          <w:iCs/>
        </w:rPr>
        <w:t>R</w:t>
      </w:r>
      <w:r>
        <w:t xml:space="preserve"> so that the load of 20 Ω draws maximum power, and (</w:t>
      </w:r>
      <w:r>
        <w:rPr>
          <w:i/>
          <w:iCs/>
        </w:rPr>
        <w:t>b</w:t>
      </w:r>
      <w:r>
        <w:t>) the value of the maximum power drawn by the load.</w:t>
      </w:r>
    </w:p>
    <w:p w:rsidR="003367C2" w:rsidRDefault="003367C2" w:rsidP="003367C2">
      <w:pPr>
        <w:ind w:left="5760" w:firstLine="288"/>
      </w:pPr>
      <w:r>
        <w:t>[</w:t>
      </w:r>
      <w:r>
        <w:rPr>
          <w:b/>
          <w:bCs/>
        </w:rPr>
        <w:t xml:space="preserve">Ans. : </w:t>
      </w:r>
      <w:r>
        <w:t>(</w:t>
      </w:r>
      <w:r>
        <w:rPr>
          <w:i/>
          <w:iCs/>
        </w:rPr>
        <w:t>a</w:t>
      </w:r>
      <w:r>
        <w:t>) 30 Ω, (</w:t>
      </w:r>
      <w:r>
        <w:rPr>
          <w:i/>
          <w:iCs/>
        </w:rPr>
        <w:t>b</w:t>
      </w:r>
      <w:r>
        <w:t>) 180 W]</w:t>
      </w:r>
    </w:p>
    <w:p w:rsidR="003367C2" w:rsidRDefault="003367C2" w:rsidP="003367C2">
      <w:pPr>
        <w:numPr>
          <w:ilvl w:val="0"/>
          <w:numId w:val="6"/>
        </w:numPr>
        <w:spacing w:before="120"/>
        <w:jc w:val="both"/>
      </w:pPr>
      <w:r>
        <w:t xml:space="preserve">Using Thevenin’s theorem, calculate the current that would flow in a 76-Ω resistor connected between terminals </w:t>
      </w:r>
      <w:r w:rsidRPr="00512370">
        <w:t>A and B</w:t>
      </w:r>
      <w:r>
        <w:t xml:space="preserve"> of the circuit shown in Fig. </w:t>
      </w:r>
      <w:r w:rsidR="00C53E29">
        <w:t>16</w:t>
      </w:r>
      <w:r>
        <w:rPr>
          <w:i/>
          <w:iCs/>
        </w:rPr>
        <w:t>.</w:t>
      </w:r>
      <w:r>
        <w:t xml:space="preserve">  </w:t>
      </w:r>
      <w:r>
        <w:tab/>
        <w:t>[</w:t>
      </w:r>
      <w:r>
        <w:rPr>
          <w:b/>
          <w:bCs/>
        </w:rPr>
        <w:t xml:space="preserve">Ans. : </w:t>
      </w:r>
      <w:r>
        <w:t>10 mA]</w:t>
      </w:r>
    </w:p>
    <w:p w:rsidR="003367C2" w:rsidRDefault="003367C2" w:rsidP="003367C2">
      <w:pPr>
        <w:tabs>
          <w:tab w:val="left" w:pos="360"/>
        </w:tabs>
        <w:jc w:val="both"/>
      </w:pPr>
      <w:r>
        <w:rPr>
          <w:rFonts w:ascii="Arial" w:hAnsi="Arial"/>
          <w:b/>
          <w:bCs/>
        </w:rPr>
        <w:tab/>
      </w:r>
      <w:r w:rsidR="00B10864">
        <w:rPr>
          <w:noProof/>
          <w:lang w:bidi="ar-SA"/>
        </w:rPr>
        <w:drawing>
          <wp:inline distT="0" distB="0" distL="0" distR="0">
            <wp:extent cx="1647825" cy="854075"/>
            <wp:effectExtent l="19050" t="0" r="9525" b="0"/>
            <wp:docPr id="15" name="Picture 15" descr="TS-4-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S-4-2b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lum bright="-48000" contrast="100000"/>
                    </a:blip>
                    <a:srcRect l="4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 w:rsidR="00B10864">
        <w:rPr>
          <w:rFonts w:ascii="Arial" w:hAnsi="Arial"/>
          <w:b/>
          <w:bCs/>
          <w:noProof/>
          <w:lang w:bidi="ar-SA"/>
        </w:rPr>
        <w:drawing>
          <wp:inline distT="0" distB="0" distL="0" distR="0">
            <wp:extent cx="1819910" cy="1319530"/>
            <wp:effectExtent l="19050" t="0" r="8890" b="0"/>
            <wp:docPr id="16" name="Picture 1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lum bright="-36000" contrast="8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131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 w:rsidR="00B10864">
        <w:rPr>
          <w:rFonts w:ascii="Arial" w:hAnsi="Arial"/>
          <w:b/>
          <w:bCs/>
          <w:noProof/>
          <w:lang w:bidi="ar-SA"/>
        </w:rPr>
        <w:drawing>
          <wp:inline distT="0" distB="0" distL="0" distR="0">
            <wp:extent cx="1259205" cy="1294130"/>
            <wp:effectExtent l="19050" t="0" r="0" b="0"/>
            <wp:docPr id="17" name="Picture 1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lum bright="-36000" contrast="100000"/>
                    </a:blip>
                    <a:srcRect l="7649" r="8202" b="11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7C2" w:rsidRPr="001475EA" w:rsidRDefault="003367C2" w:rsidP="003367C2">
      <w:pPr>
        <w:tabs>
          <w:tab w:val="left" w:pos="360"/>
        </w:tabs>
        <w:jc w:val="both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203A7B">
        <w:rPr>
          <w:b/>
          <w:bCs/>
        </w:rPr>
        <w:t xml:space="preserve">Fig. </w:t>
      </w:r>
      <w:r w:rsidR="00B10864">
        <w:rPr>
          <w:b/>
          <w:bCs/>
        </w:rPr>
        <w:t>15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03A7B">
        <w:rPr>
          <w:b/>
          <w:bCs/>
        </w:rPr>
        <w:t xml:space="preserve">Fig. </w:t>
      </w:r>
      <w:r w:rsidR="00B10864">
        <w:rPr>
          <w:b/>
          <w:bCs/>
        </w:rPr>
        <w:t>16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03A7B">
        <w:rPr>
          <w:b/>
          <w:bCs/>
        </w:rPr>
        <w:t>Fig.</w:t>
      </w:r>
      <w:r w:rsidR="00B10864">
        <w:rPr>
          <w:b/>
          <w:bCs/>
        </w:rPr>
        <w:t>17</w:t>
      </w:r>
    </w:p>
    <w:p w:rsidR="003367C2" w:rsidRDefault="003367C2" w:rsidP="003367C2">
      <w:pPr>
        <w:numPr>
          <w:ilvl w:val="0"/>
          <w:numId w:val="6"/>
        </w:numPr>
        <w:tabs>
          <w:tab w:val="left" w:pos="360"/>
        </w:tabs>
        <w:spacing w:before="120"/>
        <w:jc w:val="both"/>
        <w:rPr>
          <w:rFonts w:ascii="Arial" w:hAnsi="Arial"/>
          <w:b/>
          <w:bCs/>
        </w:rPr>
      </w:pPr>
      <w:r>
        <w:t xml:space="preserve">A Wheatstone bridge is shown in Fig. </w:t>
      </w:r>
      <w:r w:rsidR="00C53E29">
        <w:t>17</w:t>
      </w:r>
      <w:r>
        <w:t xml:space="preserve">. The galvanometer connected across </w:t>
      </w:r>
      <w:r>
        <w:rPr>
          <w:i/>
          <w:iCs/>
        </w:rPr>
        <w:t xml:space="preserve">B-D </w:t>
      </w:r>
      <w:r>
        <w:t xml:space="preserve">has a resistance of 20 Ω.  Using Thevenin’s theorem, compute the current through this galvanometer. 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t>[</w:t>
      </w:r>
      <w:r>
        <w:rPr>
          <w:b/>
          <w:bCs/>
        </w:rPr>
        <w:t xml:space="preserve">Ans. : </w:t>
      </w:r>
      <w:r>
        <w:t>5.12 mA]</w:t>
      </w:r>
    </w:p>
    <w:p w:rsidR="003367C2" w:rsidRPr="00DC50E2" w:rsidRDefault="00B10864" w:rsidP="003367C2">
      <w:pPr>
        <w:tabs>
          <w:tab w:val="left" w:pos="360"/>
        </w:tabs>
        <w:spacing w:before="120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  <w:noProof/>
          <w:lang w:bidi="ar-SA"/>
        </w:rPr>
        <w:drawing>
          <wp:inline distT="0" distB="0" distL="0" distR="0">
            <wp:extent cx="1561465" cy="940435"/>
            <wp:effectExtent l="19050" t="0" r="635" b="0"/>
            <wp:docPr id="18" name="Picture 18" descr="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6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lum bright="-66000" contrast="84000"/>
                    </a:blip>
                    <a:srcRect l="2080" r="5563" b="8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94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67C2"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  <w:noProof/>
          <w:lang w:bidi="ar-SA"/>
        </w:rPr>
        <w:drawing>
          <wp:inline distT="0" distB="0" distL="0" distR="0">
            <wp:extent cx="1708150" cy="897255"/>
            <wp:effectExtent l="19050" t="0" r="6350" b="0"/>
            <wp:docPr id="19" name="Picture 19" descr="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7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lum bright="-42000" contrast="72000"/>
                    </a:blip>
                    <a:srcRect l="4605" r="7906" b="147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1811655" cy="1104265"/>
            <wp:effectExtent l="19050" t="0" r="0" b="0"/>
            <wp:docPr id="32" name="Picture 3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lum bright="-36000" contrast="72000"/>
                    </a:blip>
                    <a:srcRect l="38924" t="3818" r="35390" b="117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7C2" w:rsidRPr="003E02AB" w:rsidRDefault="003367C2" w:rsidP="003367C2">
      <w:pPr>
        <w:spacing w:before="120"/>
        <w:ind w:left="720" w:hanging="360"/>
        <w:jc w:val="both"/>
        <w:rPr>
          <w:rFonts w:ascii="Arial" w:hAnsi="Arial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03A7B">
        <w:rPr>
          <w:b/>
          <w:bCs/>
        </w:rPr>
        <w:t xml:space="preserve">Fig. </w:t>
      </w:r>
      <w:r w:rsidR="00B10864">
        <w:rPr>
          <w:b/>
          <w:bCs/>
        </w:rPr>
        <w:t>18</w:t>
      </w:r>
      <w:r w:rsidR="00B10864">
        <w:tab/>
      </w:r>
      <w:r w:rsidR="00B10864">
        <w:tab/>
      </w:r>
      <w:r w:rsidR="00B10864">
        <w:tab/>
      </w:r>
      <w:r w:rsidR="00B10864">
        <w:tab/>
      </w:r>
      <w:r w:rsidR="00B10864">
        <w:tab/>
      </w:r>
      <w:r w:rsidR="00B10864">
        <w:tab/>
      </w:r>
      <w:r w:rsidR="00B10864">
        <w:tab/>
      </w:r>
      <w:r w:rsidRPr="00203A7B">
        <w:rPr>
          <w:b/>
          <w:bCs/>
        </w:rPr>
        <w:t xml:space="preserve">Fig. </w:t>
      </w:r>
      <w:r w:rsidR="00B10864">
        <w:rPr>
          <w:b/>
          <w:bCs/>
        </w:rPr>
        <w:t>19</w:t>
      </w:r>
      <w:r>
        <w:tab/>
      </w:r>
      <w:r>
        <w:tab/>
      </w:r>
      <w:r w:rsidR="00B10864">
        <w:tab/>
      </w:r>
      <w:r w:rsidR="00B10864">
        <w:tab/>
      </w:r>
      <w:r w:rsidR="00B10864">
        <w:tab/>
      </w:r>
      <w:r w:rsidR="00B10864">
        <w:tab/>
      </w:r>
      <w:r w:rsidR="00B10864">
        <w:tab/>
      </w:r>
      <w:r w:rsidR="00B10864" w:rsidRPr="00203A7B">
        <w:rPr>
          <w:b/>
          <w:bCs/>
        </w:rPr>
        <w:t xml:space="preserve">Fig. </w:t>
      </w:r>
      <w:r w:rsidR="00B10864">
        <w:rPr>
          <w:b/>
          <w:bCs/>
        </w:rPr>
        <w:t>20</w:t>
      </w:r>
      <w:r w:rsidR="00B10864">
        <w:tab/>
      </w:r>
    </w:p>
    <w:p w:rsidR="003367C2" w:rsidRPr="00FE640E" w:rsidRDefault="003367C2" w:rsidP="003367C2">
      <w:pPr>
        <w:numPr>
          <w:ilvl w:val="0"/>
          <w:numId w:val="6"/>
        </w:numPr>
        <w:tabs>
          <w:tab w:val="left" w:pos="360"/>
        </w:tabs>
        <w:spacing w:before="120"/>
        <w:jc w:val="both"/>
      </w:pPr>
      <w:r>
        <w:rPr>
          <w:rFonts w:ascii="Arial" w:hAnsi="Arial"/>
          <w:b/>
          <w:bCs/>
        </w:rPr>
        <w:t xml:space="preserve"> </w:t>
      </w:r>
      <w:r w:rsidRPr="00FE640E">
        <w:t>For the circuit sho</w:t>
      </w:r>
      <w:r>
        <w:t xml:space="preserve">wn in Fig. </w:t>
      </w:r>
      <w:r w:rsidR="00C53E29">
        <w:t>18</w:t>
      </w:r>
      <w:r>
        <w:t>, (</w:t>
      </w:r>
      <w:r>
        <w:rPr>
          <w:i/>
          <w:iCs/>
        </w:rPr>
        <w:t>a</w:t>
      </w:r>
      <w:r>
        <w:t>) Find the current in 3-Ω resistor.  (</w:t>
      </w:r>
      <w:r>
        <w:rPr>
          <w:i/>
          <w:iCs/>
        </w:rPr>
        <w:t>b</w:t>
      </w:r>
      <w:r>
        <w:t>) What resistance, replacing the 3-Ω resistor, would draw one-half the current in part (</w:t>
      </w:r>
      <w:r>
        <w:rPr>
          <w:i/>
          <w:iCs/>
        </w:rPr>
        <w:t>a</w:t>
      </w:r>
      <w:r w:rsidR="00C53E29">
        <w:t>) ?</w:t>
      </w:r>
      <w:r w:rsidR="00C53E29">
        <w:tab/>
      </w:r>
      <w:r w:rsidR="00C53E29">
        <w:tab/>
      </w:r>
      <w:r w:rsidR="00C53E29">
        <w:tab/>
      </w:r>
      <w:r w:rsidR="00C53E29">
        <w:tab/>
      </w:r>
      <w:r w:rsidR="00C53E29">
        <w:tab/>
      </w:r>
      <w:r w:rsidR="00C53E29">
        <w:tab/>
      </w:r>
      <w:r w:rsidR="00C53E29">
        <w:tab/>
      </w:r>
      <w:r w:rsidR="00C53E29">
        <w:tab/>
      </w:r>
      <w:r w:rsidR="00C53E29">
        <w:tab/>
      </w:r>
      <w:r w:rsidR="00C53E29">
        <w:tab/>
      </w:r>
      <w:r w:rsidR="00C53E29">
        <w:tab/>
      </w:r>
      <w:r w:rsidR="00C53E29">
        <w:tab/>
      </w:r>
      <w:r w:rsidR="00C53E29">
        <w:tab/>
      </w:r>
      <w:r w:rsidR="00C53E29">
        <w:tab/>
      </w:r>
      <w:r w:rsidR="00C53E29">
        <w:tab/>
      </w:r>
      <w:r w:rsidR="00C53E29">
        <w:tab/>
      </w:r>
      <w:r w:rsidR="00C53E29">
        <w:tab/>
      </w:r>
      <w:r w:rsidR="00C53E29">
        <w:tab/>
      </w:r>
      <w:r w:rsidR="00C53E29">
        <w:tab/>
      </w:r>
      <w:r w:rsidR="00C53E29">
        <w:tab/>
      </w:r>
      <w:r w:rsidR="00C53E29">
        <w:tab/>
      </w:r>
      <w:r w:rsidR="00C53E29">
        <w:tab/>
      </w:r>
      <w:r w:rsidR="00C53E29">
        <w:tab/>
      </w:r>
      <w:r w:rsidR="00C53E29">
        <w:tab/>
      </w:r>
      <w:r w:rsidR="00C53E29">
        <w:tab/>
      </w:r>
      <w:r>
        <w:t>[</w:t>
      </w:r>
      <w:r>
        <w:rPr>
          <w:b/>
          <w:bCs/>
        </w:rPr>
        <w:t xml:space="preserve">Ans. : </w:t>
      </w:r>
      <w:r>
        <w:t>(</w:t>
      </w:r>
      <w:r>
        <w:rPr>
          <w:i/>
          <w:iCs/>
        </w:rPr>
        <w:t>a</w:t>
      </w:r>
      <w:r>
        <w:t>) 0.667 A; (</w:t>
      </w:r>
      <w:r>
        <w:rPr>
          <w:i/>
          <w:iCs/>
        </w:rPr>
        <w:t>b</w:t>
      </w:r>
      <w:r>
        <w:t>) 8.4 Ω]</w:t>
      </w:r>
    </w:p>
    <w:p w:rsidR="00B10864" w:rsidRPr="00B10864" w:rsidRDefault="003367C2" w:rsidP="00B10864">
      <w:pPr>
        <w:numPr>
          <w:ilvl w:val="0"/>
          <w:numId w:val="6"/>
        </w:numPr>
        <w:tabs>
          <w:tab w:val="left" w:pos="360"/>
        </w:tabs>
        <w:spacing w:before="120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 </w:t>
      </w:r>
      <w:r>
        <w:t xml:space="preserve">For the circuit shown in Fig. </w:t>
      </w:r>
      <w:r w:rsidR="00C53E29">
        <w:t>19</w:t>
      </w:r>
      <w:r>
        <w:t xml:space="preserve">, find the value of </w:t>
      </w:r>
      <w:r>
        <w:rPr>
          <w:i/>
          <w:iCs/>
        </w:rPr>
        <w:t>V</w:t>
      </w:r>
      <w:r>
        <w:t xml:space="preserve"> to make the current in the 5-Ω resistor to be zero.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53E29">
        <w:tab/>
      </w:r>
      <w:r w:rsidR="00C53E29">
        <w:tab/>
      </w:r>
      <w:r w:rsidR="00C53E29">
        <w:tab/>
      </w:r>
      <w:r>
        <w:tab/>
        <w:t>[</w:t>
      </w:r>
      <w:r>
        <w:rPr>
          <w:b/>
          <w:bCs/>
        </w:rPr>
        <w:t xml:space="preserve">Ans. : </w:t>
      </w:r>
      <w:r>
        <w:t>30 V]</w:t>
      </w:r>
      <w:r w:rsidRPr="00B10864">
        <w:rPr>
          <w:rFonts w:ascii="Arial" w:hAnsi="Arial"/>
          <w:b/>
          <w:bCs/>
        </w:rPr>
        <w:tab/>
      </w:r>
      <w:r w:rsidRPr="00B10864">
        <w:rPr>
          <w:rFonts w:ascii="Arial" w:hAnsi="Arial"/>
          <w:b/>
          <w:bCs/>
        </w:rPr>
        <w:tab/>
      </w:r>
      <w:r w:rsidRPr="00B10864">
        <w:rPr>
          <w:rFonts w:ascii="Arial" w:hAnsi="Arial"/>
          <w:b/>
          <w:bCs/>
        </w:rPr>
        <w:tab/>
      </w:r>
      <w:r w:rsidRPr="00B10864">
        <w:rPr>
          <w:rFonts w:ascii="Arial" w:hAnsi="Arial"/>
          <w:b/>
          <w:bCs/>
        </w:rPr>
        <w:tab/>
      </w:r>
      <w:r>
        <w:tab/>
      </w:r>
      <w:r>
        <w:tab/>
      </w:r>
      <w:r>
        <w:tab/>
      </w:r>
      <w:r>
        <w:tab/>
      </w:r>
    </w:p>
    <w:p w:rsidR="00363D22" w:rsidRDefault="003367C2" w:rsidP="00B10864">
      <w:pPr>
        <w:numPr>
          <w:ilvl w:val="0"/>
          <w:numId w:val="6"/>
        </w:numPr>
        <w:tabs>
          <w:tab w:val="left" w:pos="360"/>
        </w:tabs>
        <w:spacing w:before="120"/>
        <w:jc w:val="both"/>
        <w:rPr>
          <w:rFonts w:ascii="Arial" w:hAnsi="Arial"/>
          <w:b/>
          <w:bCs/>
        </w:rPr>
      </w:pPr>
      <w:r>
        <w:lastRenderedPageBreak/>
        <w:t xml:space="preserve">Find the current in the 9-Ω resistor of the circuit shown in Fig. </w:t>
      </w:r>
      <w:r w:rsidR="00C53E29">
        <w:t>20</w:t>
      </w:r>
      <w:r w:rsidRPr="00327DA6">
        <w:t>, using Thevenin’s theorem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r>
        <w:rPr>
          <w:b/>
          <w:bCs/>
        </w:rPr>
        <w:t xml:space="preserve">Ans. : </w:t>
      </w:r>
      <w:r>
        <w:t>2 A]</w:t>
      </w:r>
    </w:p>
    <w:p w:rsidR="00363D22" w:rsidRPr="00363D22" w:rsidRDefault="00363D22" w:rsidP="00363D22">
      <w:pPr>
        <w:rPr>
          <w:rFonts w:ascii="Arial" w:hAnsi="Arial"/>
        </w:rPr>
      </w:pPr>
    </w:p>
    <w:p w:rsidR="00363D22" w:rsidRPr="00363D22" w:rsidRDefault="00363D22" w:rsidP="00363D22">
      <w:pPr>
        <w:rPr>
          <w:rFonts w:ascii="Arial" w:hAnsi="Arial"/>
        </w:rPr>
      </w:pPr>
    </w:p>
    <w:p w:rsidR="00363D22" w:rsidRPr="00363D22" w:rsidRDefault="00363D22" w:rsidP="00363D22">
      <w:pPr>
        <w:rPr>
          <w:rFonts w:ascii="Arial" w:hAnsi="Arial"/>
        </w:rPr>
      </w:pPr>
    </w:p>
    <w:p w:rsidR="00363D22" w:rsidRDefault="00363D22" w:rsidP="00363D22">
      <w:pPr>
        <w:rPr>
          <w:rFonts w:ascii="Arial" w:hAnsi="Arial"/>
        </w:rPr>
      </w:pPr>
    </w:p>
    <w:p w:rsidR="003367C2" w:rsidRPr="00363D22" w:rsidRDefault="00363D22" w:rsidP="00363D22">
      <w:pPr>
        <w:tabs>
          <w:tab w:val="left" w:pos="3491"/>
        </w:tabs>
        <w:rPr>
          <w:rFonts w:ascii="Arial" w:hAnsi="Arial"/>
        </w:rPr>
      </w:pPr>
      <w:r>
        <w:rPr>
          <w:rFonts w:ascii="Arial" w:hAnsi="Arial"/>
        </w:rPr>
        <w:tab/>
      </w:r>
    </w:p>
    <w:sectPr w:rsidR="003367C2" w:rsidRPr="00363D22" w:rsidSect="0009342F">
      <w:headerReference w:type="default" r:id="rId24"/>
      <w:footerReference w:type="default" r:id="rId25"/>
      <w:pgSz w:w="12240" w:h="15840"/>
      <w:pgMar w:top="1440" w:right="135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414" w:rsidRDefault="00064414" w:rsidP="00B46686">
      <w:r>
        <w:separator/>
      </w:r>
    </w:p>
  </w:endnote>
  <w:endnote w:type="continuationSeparator" w:id="1">
    <w:p w:rsidR="00064414" w:rsidRDefault="00064414" w:rsidP="00B466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8780547"/>
      <w:docPartObj>
        <w:docPartGallery w:val="Page Numbers (Bottom of Page)"/>
        <w:docPartUnique/>
      </w:docPartObj>
    </w:sdtPr>
    <w:sdtContent>
      <w:p w:rsidR="00363D22" w:rsidRDefault="00363D22">
        <w:pPr>
          <w:pStyle w:val="Footer"/>
          <w:jc w:val="right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B46686" w:rsidRDefault="00B466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414" w:rsidRDefault="00064414" w:rsidP="00B46686">
      <w:r>
        <w:separator/>
      </w:r>
    </w:p>
  </w:footnote>
  <w:footnote w:type="continuationSeparator" w:id="1">
    <w:p w:rsidR="00064414" w:rsidRDefault="00064414" w:rsidP="00B466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D22" w:rsidRPr="00F764E7" w:rsidRDefault="00363D22" w:rsidP="00363D22">
    <w:pPr>
      <w:pStyle w:val="Header"/>
      <w:jc w:val="center"/>
      <w:rPr>
        <w:rFonts w:cs="Calibri"/>
        <w:b/>
        <w:noProof/>
        <w:color w:val="002060"/>
        <w:w w:val="90"/>
        <w:sz w:val="20"/>
      </w:rPr>
    </w:pPr>
    <w:r w:rsidRPr="00F764E7">
      <w:rPr>
        <w:rFonts w:cs="Calibri"/>
        <w:b/>
        <w:noProof/>
        <w:color w:val="002060"/>
        <w:w w:val="90"/>
        <w:sz w:val="20"/>
      </w:rPr>
      <w:t>JAYPEE UNIVERSITY OF INFORMATION TECHNOLOGY</w:t>
    </w:r>
  </w:p>
  <w:p w:rsidR="00363D22" w:rsidRPr="00F764E7" w:rsidRDefault="00363D22" w:rsidP="00363D22">
    <w:pPr>
      <w:pStyle w:val="Header"/>
      <w:pBdr>
        <w:bottom w:val="wave" w:sz="6" w:space="1" w:color="auto"/>
      </w:pBdr>
      <w:jc w:val="center"/>
      <w:rPr>
        <w:noProof/>
        <w:color w:val="595959"/>
        <w:sz w:val="20"/>
      </w:rPr>
    </w:pPr>
    <w:r w:rsidRPr="00F764E7">
      <w:rPr>
        <w:noProof/>
        <w:color w:val="595959"/>
        <w:sz w:val="20"/>
      </w:rPr>
      <w:t>(Established by H.P. State Legislature vide Act No. 14 of 2002)</w:t>
    </w:r>
  </w:p>
  <w:p w:rsidR="00363D22" w:rsidRPr="00F764E7" w:rsidRDefault="00363D22" w:rsidP="00363D22">
    <w:pPr>
      <w:tabs>
        <w:tab w:val="left" w:pos="360"/>
      </w:tabs>
      <w:ind w:left="360" w:hanging="360"/>
      <w:jc w:val="center"/>
      <w:rPr>
        <w:sz w:val="20"/>
      </w:rPr>
    </w:pPr>
    <w:r w:rsidRPr="00F764E7">
      <w:rPr>
        <w:bCs/>
        <w:sz w:val="20"/>
      </w:rPr>
      <w:t xml:space="preserve">18B11EC211 : </w:t>
    </w:r>
    <w:r w:rsidRPr="00F764E7">
      <w:rPr>
        <w:sz w:val="20"/>
      </w:rPr>
      <w:t>Electrical Sciences</w:t>
    </w:r>
  </w:p>
  <w:p w:rsidR="00363D22" w:rsidRDefault="00363D22" w:rsidP="00363D22">
    <w:pPr>
      <w:tabs>
        <w:tab w:val="left" w:pos="360"/>
      </w:tabs>
      <w:ind w:left="360" w:hanging="360"/>
      <w:jc w:val="center"/>
    </w:pPr>
    <w:r>
      <w:rPr>
        <w:b/>
        <w:bCs/>
        <w:sz w:val="20"/>
      </w:rPr>
      <w:t>Practice Problems</w:t>
    </w:r>
    <w:r w:rsidRPr="009F0883">
      <w:rPr>
        <w:b/>
        <w:bCs/>
        <w:sz w:val="20"/>
      </w:rPr>
      <w:t xml:space="preserve"> -</w:t>
    </w:r>
    <w:r>
      <w:rPr>
        <w:b/>
        <w:bCs/>
        <w:sz w:val="20"/>
      </w:rPr>
      <w:t>7</w:t>
    </w:r>
  </w:p>
  <w:p w:rsidR="00363D22" w:rsidRDefault="00363D2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217DE"/>
    <w:multiLevelType w:val="hybridMultilevel"/>
    <w:tmpl w:val="B6B27D1A"/>
    <w:lvl w:ilvl="0" w:tplc="E25A5024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AC1005"/>
    <w:multiLevelType w:val="multilevel"/>
    <w:tmpl w:val="18D29CD4"/>
    <w:lvl w:ilvl="0">
      <w:start w:val="31"/>
      <w:numFmt w:val="decimal"/>
      <w:lvlText w:val="Fig. 3.%1"/>
      <w:lvlJc w:val="left"/>
      <w:pPr>
        <w:tabs>
          <w:tab w:val="num" w:pos="1080"/>
        </w:tabs>
        <w:ind w:left="1080" w:firstLine="3384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0A5420"/>
    <w:multiLevelType w:val="hybridMultilevel"/>
    <w:tmpl w:val="2C02CBDC"/>
    <w:lvl w:ilvl="0" w:tplc="36A47C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FA04516"/>
    <w:multiLevelType w:val="hybridMultilevel"/>
    <w:tmpl w:val="18D29CD4"/>
    <w:lvl w:ilvl="0" w:tplc="D332A53A">
      <w:start w:val="31"/>
      <w:numFmt w:val="decimal"/>
      <w:lvlText w:val="Fig. 3.%1"/>
      <w:lvlJc w:val="left"/>
      <w:pPr>
        <w:tabs>
          <w:tab w:val="num" w:pos="1080"/>
        </w:tabs>
        <w:ind w:left="1080" w:firstLine="3384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82D365A"/>
    <w:multiLevelType w:val="hybridMultilevel"/>
    <w:tmpl w:val="ABBE1700"/>
    <w:lvl w:ilvl="0" w:tplc="E250CB42">
      <w:start w:val="1"/>
      <w:numFmt w:val="decimal"/>
      <w:lvlText w:val="Fig. %1"/>
      <w:lvlJc w:val="left"/>
      <w:pPr>
        <w:tabs>
          <w:tab w:val="num" w:pos="-3024"/>
        </w:tabs>
        <w:ind w:left="-3024" w:firstLine="3384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EBE45BF"/>
    <w:multiLevelType w:val="hybridMultilevel"/>
    <w:tmpl w:val="24505736"/>
    <w:lvl w:ilvl="0" w:tplc="9A3EE3EC">
      <w:start w:val="1"/>
      <w:numFmt w:val="decimal"/>
      <w:lvlText w:val="A-%1."/>
      <w:lvlJc w:val="left"/>
      <w:pPr>
        <w:tabs>
          <w:tab w:val="num" w:pos="720"/>
        </w:tabs>
        <w:ind w:left="648" w:hanging="648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288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32E7"/>
    <w:rsid w:val="000448E4"/>
    <w:rsid w:val="00053C51"/>
    <w:rsid w:val="00064414"/>
    <w:rsid w:val="00070DCD"/>
    <w:rsid w:val="0009342F"/>
    <w:rsid w:val="00093BAF"/>
    <w:rsid w:val="00094A4F"/>
    <w:rsid w:val="000B1290"/>
    <w:rsid w:val="000F0E3A"/>
    <w:rsid w:val="0018424A"/>
    <w:rsid w:val="0019567B"/>
    <w:rsid w:val="001B60BC"/>
    <w:rsid w:val="001E0FE8"/>
    <w:rsid w:val="00211ACE"/>
    <w:rsid w:val="00233FDA"/>
    <w:rsid w:val="00261267"/>
    <w:rsid w:val="00264730"/>
    <w:rsid w:val="002A2624"/>
    <w:rsid w:val="002C51E6"/>
    <w:rsid w:val="00331D87"/>
    <w:rsid w:val="003367C2"/>
    <w:rsid w:val="0034415D"/>
    <w:rsid w:val="00363D22"/>
    <w:rsid w:val="00386B2C"/>
    <w:rsid w:val="00393B67"/>
    <w:rsid w:val="003A4E59"/>
    <w:rsid w:val="003A58C1"/>
    <w:rsid w:val="003D3C4C"/>
    <w:rsid w:val="003D4453"/>
    <w:rsid w:val="003F6589"/>
    <w:rsid w:val="00500936"/>
    <w:rsid w:val="00547148"/>
    <w:rsid w:val="005B7E65"/>
    <w:rsid w:val="005C741B"/>
    <w:rsid w:val="00623A02"/>
    <w:rsid w:val="00645A10"/>
    <w:rsid w:val="00673D4C"/>
    <w:rsid w:val="006E7638"/>
    <w:rsid w:val="00713528"/>
    <w:rsid w:val="007240C6"/>
    <w:rsid w:val="007E464F"/>
    <w:rsid w:val="007F7506"/>
    <w:rsid w:val="008036FD"/>
    <w:rsid w:val="008572A7"/>
    <w:rsid w:val="00857BD4"/>
    <w:rsid w:val="00870060"/>
    <w:rsid w:val="00872F5E"/>
    <w:rsid w:val="008E7198"/>
    <w:rsid w:val="008F32E7"/>
    <w:rsid w:val="009735A7"/>
    <w:rsid w:val="0098393F"/>
    <w:rsid w:val="009C28BA"/>
    <w:rsid w:val="00A02ED5"/>
    <w:rsid w:val="00A15549"/>
    <w:rsid w:val="00A84D79"/>
    <w:rsid w:val="00AA1C15"/>
    <w:rsid w:val="00B10864"/>
    <w:rsid w:val="00B46686"/>
    <w:rsid w:val="00BF0A0C"/>
    <w:rsid w:val="00BF466C"/>
    <w:rsid w:val="00C15866"/>
    <w:rsid w:val="00C207EB"/>
    <w:rsid w:val="00C31A36"/>
    <w:rsid w:val="00C53E29"/>
    <w:rsid w:val="00C8034F"/>
    <w:rsid w:val="00D5253F"/>
    <w:rsid w:val="00D828E6"/>
    <w:rsid w:val="00E04ED5"/>
    <w:rsid w:val="00E25862"/>
    <w:rsid w:val="00E660A9"/>
    <w:rsid w:val="00EC6717"/>
    <w:rsid w:val="00EF4EED"/>
    <w:rsid w:val="00F371DE"/>
    <w:rsid w:val="00F52597"/>
    <w:rsid w:val="00FD5E9A"/>
    <w:rsid w:val="00FF4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F5E"/>
    <w:rPr>
      <w:rFonts w:cs="Mangal"/>
      <w:sz w:val="24"/>
      <w:szCs w:val="24"/>
      <w:lang w:val="en-US"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686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46686"/>
    <w:rPr>
      <w:rFonts w:cs="Mangal"/>
      <w:sz w:val="24"/>
      <w:szCs w:val="21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B46686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46686"/>
    <w:rPr>
      <w:rFonts w:cs="Mangal"/>
      <w:sz w:val="24"/>
      <w:szCs w:val="21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E29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E29"/>
    <w:rPr>
      <w:rFonts w:ascii="Tahoma" w:hAnsi="Tahoma" w:cs="Mangal"/>
      <w:sz w:val="16"/>
      <w:szCs w:val="14"/>
      <w:lang w:val="en-US" w:eastAsia="en-US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juit</Company>
  <LinksUpToDate>false</LinksUpToDate>
  <CharactersWithSpaces>3899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shruti.jain</cp:lastModifiedBy>
  <cp:revision>6</cp:revision>
  <dcterms:created xsi:type="dcterms:W3CDTF">2015-06-11T09:43:00Z</dcterms:created>
  <dcterms:modified xsi:type="dcterms:W3CDTF">2024-03-18T08:26:00Z</dcterms:modified>
</cp:coreProperties>
</file>